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6B13FA">
      <w:r>
        <w:rPr>
          <w:noProof/>
        </w:rPr>
        <w:drawing>
          <wp:inline distT="0" distB="0" distL="0" distR="0" wp14:anchorId="116F0969" wp14:editId="02AAD1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59" w:rsidRDefault="00D74859">
      <w:r>
        <w:rPr>
          <w:noProof/>
        </w:rPr>
        <w:drawing>
          <wp:inline distT="0" distB="0" distL="0" distR="0" wp14:anchorId="57C8964E" wp14:editId="6DB158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A"/>
    <w:rsid w:val="00645252"/>
    <w:rsid w:val="006B13FA"/>
    <w:rsid w:val="006D3D74"/>
    <w:rsid w:val="00A9204E"/>
    <w:rsid w:val="00D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3D2B"/>
  <w15:chartTrackingRefBased/>
  <w15:docId w15:val="{C4E95821-92AD-4F36-87D1-0B4F00C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s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Boi Su</dc:creator>
  <cp:keywords/>
  <dc:description/>
  <cp:lastModifiedBy>Kelly Boi Su</cp:lastModifiedBy>
  <cp:revision>1</cp:revision>
  <dcterms:created xsi:type="dcterms:W3CDTF">2018-04-02T22:12:00Z</dcterms:created>
  <dcterms:modified xsi:type="dcterms:W3CDTF">2018-04-02T23:04:00Z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